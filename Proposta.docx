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13985" w:rsidRDefault="002C5D03" w:rsidP="00012D41">
      <w:pPr>
        <w:spacing w:line="360" w:lineRule="auto"/>
        <w:jc w:val="both"/>
        <w:rPr>
          <w:rFonts w:ascii="Tahoma" w:hAnsi="Tahoma" w:cs="Tahoma"/>
          <w:sz w:val="52"/>
        </w:rPr>
      </w:pPr>
      <w:r w:rsidRPr="002C5D03">
        <w:rPr>
          <w:noProof/>
          <w:lang w:eastAsia="pt-BR"/>
        </w:rPr>
        <w:pict>
          <v:rect id="Rectangle 2" o:spid="_x0000_s1026" style="position:absolute;left:0;text-align:left;margin-left:-34.5pt;margin-top:-41.65pt;width:531pt;height:755.25pt;z-index:251657728;visibility:visible;mso-wrap-style:no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" filled="f" strokecolor="#548dd4" strokeweight="1.59mm"/>
        </w:pict>
      </w:r>
      <w:bookmarkStart w:id="0" w:name="OLE_LINK1"/>
      <w:r w:rsidR="00012D41">
        <w:rPr>
          <w:noProof/>
          <w:lang w:eastAsia="pt-BR"/>
        </w:rPr>
        <w:drawing>
          <wp:inline distT="0" distB="0" distL="0" distR="0">
            <wp:extent cx="1600200" cy="476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0" cmpd="sng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012D41" w:rsidRDefault="00012D41" w:rsidP="00012D41">
      <w:pPr>
        <w:rPr>
          <w:rFonts w:ascii="Tahoma" w:hAnsi="Tahoma" w:cs="Tahoma"/>
          <w:sz w:val="52"/>
        </w:rPr>
      </w:pPr>
    </w:p>
    <w:p w:rsidR="00012D41" w:rsidRDefault="00012D41" w:rsidP="00012D41">
      <w:pPr>
        <w:rPr>
          <w:rFonts w:ascii="Tahoma" w:hAnsi="Tahoma" w:cs="Tahoma"/>
          <w:sz w:val="52"/>
        </w:rPr>
      </w:pPr>
    </w:p>
    <w:p w:rsidR="00012D41" w:rsidRDefault="00012D41" w:rsidP="00012D41">
      <w:pPr>
        <w:rPr>
          <w:rFonts w:ascii="Tahoma" w:hAnsi="Tahoma" w:cs="Tahoma"/>
          <w:sz w:val="52"/>
        </w:rPr>
      </w:pPr>
    </w:p>
    <w:p w:rsidR="00113985" w:rsidRDefault="008F583D">
      <w:pPr>
        <w:pStyle w:val="Ttulo6"/>
      </w:pPr>
      <w:r>
        <w:t>3</w:t>
      </w:r>
      <w:r w:rsidR="00012D41">
        <w:t>º/</w:t>
      </w:r>
      <w:r>
        <w:t>4</w:t>
      </w:r>
      <w:r w:rsidR="00012D41">
        <w:t xml:space="preserve">º </w:t>
      </w:r>
      <w:r w:rsidR="00113985">
        <w:t>CiênciadaComputação(CC)</w:t>
      </w: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Default="00012D41" w:rsidP="00012D41">
      <w:pPr>
        <w:jc w:val="center"/>
        <w:rPr>
          <w:rFonts w:ascii="Tahoma" w:hAnsi="Tahoma" w:cs="Tahoma"/>
          <w:sz w:val="52"/>
        </w:rPr>
      </w:pPr>
    </w:p>
    <w:p w:rsidR="00012D41" w:rsidRPr="00537A7F" w:rsidRDefault="00012D41" w:rsidP="00012D41">
      <w:pPr>
        <w:pStyle w:val="Ttulo2"/>
        <w:rPr>
          <w:rFonts w:ascii="Tahoma" w:hAnsi="Tahoma" w:cs="Tahoma"/>
          <w:color w:val="102640"/>
          <w:sz w:val="46"/>
          <w:szCs w:val="46"/>
          <w:u w:val="single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Orientaçõespara</w:t>
      </w:r>
      <w:r w:rsidRPr="00564478">
        <w:rPr>
          <w:rFonts w:ascii="Tahoma" w:eastAsia="Tahoma" w:hAnsi="Tahoma" w:cs="Tahoma"/>
          <w:color w:val="102640"/>
          <w:sz w:val="46"/>
          <w:szCs w:val="46"/>
        </w:rPr>
        <w:t xml:space="preserve"> a disciplina de</w:t>
      </w:r>
      <w:r w:rsidRPr="00537A7F">
        <w:rPr>
          <w:rFonts w:ascii="Tahoma" w:eastAsia="Tahoma" w:hAnsi="Tahoma" w:cs="Tahoma"/>
          <w:color w:val="102640"/>
          <w:sz w:val="46"/>
          <w:szCs w:val="46"/>
          <w:u w:val="single"/>
        </w:rPr>
        <w:t xml:space="preserve"> Atividades Práticas Supervisionadas</w:t>
      </w:r>
    </w:p>
    <w:p w:rsidR="00012D41" w:rsidRPr="00564478" w:rsidRDefault="00012D41" w:rsidP="00012D41">
      <w:pPr>
        <w:pStyle w:val="Ttulo2"/>
        <w:rPr>
          <w:rFonts w:ascii="Tahoma" w:hAnsi="Tahoma" w:cs="Tahoma"/>
          <w:color w:val="102640"/>
          <w:sz w:val="46"/>
          <w:szCs w:val="46"/>
        </w:rPr>
      </w:pPr>
      <w:r w:rsidRPr="00564478">
        <w:rPr>
          <w:rFonts w:ascii="Tahoma" w:hAnsi="Tahoma" w:cs="Tahoma"/>
          <w:color w:val="102640"/>
          <w:sz w:val="46"/>
          <w:szCs w:val="46"/>
        </w:rPr>
        <w:t>20</w:t>
      </w:r>
      <w:r w:rsidR="00FE2FB6">
        <w:rPr>
          <w:rFonts w:ascii="Tahoma" w:hAnsi="Tahoma" w:cs="Tahoma"/>
          <w:color w:val="102640"/>
          <w:sz w:val="46"/>
          <w:szCs w:val="46"/>
        </w:rPr>
        <w:t>20</w:t>
      </w:r>
      <w:r w:rsidR="009B26CD">
        <w:rPr>
          <w:rFonts w:ascii="Tahoma" w:hAnsi="Tahoma" w:cs="Tahoma"/>
          <w:color w:val="102640"/>
          <w:sz w:val="46"/>
          <w:szCs w:val="46"/>
        </w:rPr>
        <w:t>/2</w:t>
      </w:r>
      <w:bookmarkStart w:id="1" w:name="_GoBack"/>
      <w:bookmarkEnd w:id="1"/>
    </w:p>
    <w:p w:rsidR="00113985" w:rsidRDefault="00113985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012D41" w:rsidRDefault="00012D41">
      <w:pPr>
        <w:rPr>
          <w:color w:val="102640"/>
        </w:rPr>
      </w:pPr>
    </w:p>
    <w:p w:rsidR="00113985" w:rsidRDefault="00113985">
      <w:pPr>
        <w:rPr>
          <w:color w:val="102640"/>
        </w:rPr>
      </w:pPr>
    </w:p>
    <w:p w:rsidR="00113985" w:rsidRDefault="00113985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TEMA</w:t>
      </w:r>
    </w:p>
    <w:p w:rsidR="00113985" w:rsidRDefault="00113985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PROPOSTA</w:t>
      </w:r>
      <w:r w:rsidR="00D559DE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D559DE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113985" w:rsidRDefault="00113985">
      <w:pPr>
        <w:numPr>
          <w:ilvl w:val="0"/>
          <w:numId w:val="3"/>
        </w:numPr>
        <w:spacing w:line="480" w:lineRule="auto"/>
        <w:rPr>
          <w:rFonts w:ascii="Tahoma" w:hAnsi="Tahoma" w:cs="Tahoma"/>
          <w:color w:val="102640"/>
          <w:sz w:val="32"/>
        </w:rPr>
      </w:pPr>
      <w:r>
        <w:rPr>
          <w:rFonts w:ascii="Tahoma" w:hAnsi="Tahoma" w:cs="Tahoma"/>
          <w:color w:val="102640"/>
          <w:sz w:val="32"/>
        </w:rPr>
        <w:t>APRESENTAÇÃO</w:t>
      </w:r>
      <w:r w:rsidR="00D559DE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DO</w:t>
      </w:r>
      <w:r w:rsidR="00D559DE">
        <w:rPr>
          <w:rFonts w:ascii="Tahoma" w:hAnsi="Tahoma" w:cs="Tahoma"/>
          <w:color w:val="102640"/>
          <w:sz w:val="32"/>
        </w:rPr>
        <w:t xml:space="preserve"> </w:t>
      </w:r>
      <w:r>
        <w:rPr>
          <w:rFonts w:ascii="Tahoma" w:hAnsi="Tahoma" w:cs="Tahoma"/>
          <w:color w:val="102640"/>
          <w:sz w:val="32"/>
        </w:rPr>
        <w:t>TRABALHO</w:t>
      </w:r>
    </w:p>
    <w:p w:rsidR="00113985" w:rsidRDefault="00113985" w:rsidP="00E737C9">
      <w:pPr>
        <w:spacing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lastRenderedPageBreak/>
        <w:t>ATIVIDADES</w:t>
      </w:r>
      <w:r w:rsidR="00866DC3">
        <w:rPr>
          <w:rFonts w:ascii="Arial" w:hAnsi="Arial" w:cs="Arial"/>
          <w:b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sz w:val="26"/>
          <w:szCs w:val="26"/>
          <w:u w:val="single"/>
        </w:rPr>
        <w:t>PRÁTICAS</w:t>
      </w:r>
      <w:r w:rsidR="00866DC3">
        <w:rPr>
          <w:rFonts w:ascii="Arial" w:hAnsi="Arial" w:cs="Arial"/>
          <w:b/>
          <w:sz w:val="26"/>
          <w:szCs w:val="26"/>
          <w:u w:val="single"/>
        </w:rPr>
        <w:t xml:space="preserve"> </w:t>
      </w:r>
      <w:r>
        <w:rPr>
          <w:rFonts w:ascii="Arial" w:hAnsi="Arial" w:cs="Arial"/>
          <w:b/>
          <w:sz w:val="26"/>
          <w:szCs w:val="26"/>
          <w:u w:val="single"/>
        </w:rPr>
        <w:t>SUPERVISIONADAS</w:t>
      </w:r>
      <w:r w:rsidR="00E737C9">
        <w:rPr>
          <w:rFonts w:ascii="Arial" w:hAnsi="Arial" w:cs="Arial"/>
          <w:b/>
          <w:sz w:val="26"/>
          <w:szCs w:val="26"/>
          <w:u w:val="single"/>
        </w:rPr>
        <w:t xml:space="preserve"> (APS)</w:t>
      </w:r>
    </w:p>
    <w:p w:rsidR="00E737C9" w:rsidRDefault="00E737C9" w:rsidP="00E737C9">
      <w:pPr>
        <w:spacing w:line="360" w:lineRule="auto"/>
        <w:jc w:val="center"/>
        <w:rPr>
          <w:rFonts w:ascii="Arial" w:hAnsi="Arial" w:cs="Arial"/>
        </w:rPr>
      </w:pPr>
    </w:p>
    <w:p w:rsidR="00113985" w:rsidRDefault="00113985">
      <w:pPr>
        <w:spacing w:line="360" w:lineRule="auto"/>
        <w:jc w:val="both"/>
        <w:rPr>
          <w:rFonts w:ascii="Arial" w:eastAsia="Arial" w:hAnsi="Arial" w:cs="Arial"/>
          <w:b/>
        </w:rPr>
      </w:pPr>
      <w:r>
        <w:rPr>
          <w:rFonts w:ascii="Arial" w:hAnsi="Arial" w:cs="Arial"/>
          <w:b/>
        </w:rPr>
        <w:t>I.TEMA: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“</w:t>
      </w:r>
      <w:r>
        <w:rPr>
          <w:rFonts w:ascii="Arial" w:hAnsi="Arial" w:cs="Arial"/>
          <w:b/>
        </w:rPr>
        <w:t>DESENVOLVIMENTO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SISTEMA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PARA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ANÁLISE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PERFORMANCE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ALGORITMOS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ORDENAÇÃO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DADOS</w:t>
      </w:r>
      <w:r>
        <w:rPr>
          <w:rFonts w:ascii="Arial" w:eastAsia="Arial" w:hAnsi="Arial" w:cs="Arial"/>
          <w:b/>
        </w:rPr>
        <w:t>”</w:t>
      </w:r>
    </w:p>
    <w:p w:rsidR="00113985" w:rsidRDefault="00113985">
      <w:pPr>
        <w:spacing w:line="360" w:lineRule="auto"/>
        <w:jc w:val="center"/>
        <w:rPr>
          <w:rFonts w:ascii="Arial" w:hAnsi="Arial" w:cs="Arial"/>
          <w:b/>
        </w:rPr>
      </w:pPr>
    </w:p>
    <w:p w:rsidR="00113985" w:rsidRDefault="0011398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II.PROPOSTA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DO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TRABALHO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constituídas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tópicos: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Pr="00D75EAA" w:rsidRDefault="00113985" w:rsidP="00D75EAA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D75EAA"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 w:rsidRPr="00D75EAA"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 w:rsidRPr="00D75EAA"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 w:rsidRPr="00D75EAA">
        <w:rPr>
          <w:rFonts w:ascii="Arial" w:hAnsi="Arial" w:cs="Arial"/>
        </w:rPr>
        <w:t>alunos</w:t>
      </w:r>
      <w:r w:rsidR="000638AB">
        <w:rPr>
          <w:rFonts w:ascii="Arial" w:hAnsi="Arial" w:cs="Arial"/>
        </w:rPr>
        <w:t xml:space="preserve"> </w:t>
      </w:r>
      <w:r w:rsidRPr="00D75EAA">
        <w:rPr>
          <w:rFonts w:ascii="Arial" w:hAnsi="Arial" w:cs="Arial"/>
        </w:rPr>
        <w:t>deverá</w:t>
      </w:r>
      <w:r w:rsidR="00D559DE">
        <w:rPr>
          <w:rFonts w:ascii="Arial" w:hAnsi="Arial" w:cs="Arial"/>
        </w:rPr>
        <w:t xml:space="preserve"> </w:t>
      </w:r>
      <w:r w:rsidRPr="00D75EAA">
        <w:rPr>
          <w:rFonts w:ascii="Arial" w:hAnsi="Arial" w:cs="Arial"/>
        </w:rPr>
        <w:t>realizar</w:t>
      </w:r>
      <w:r w:rsidR="000638AB">
        <w:rPr>
          <w:rFonts w:ascii="Arial" w:hAnsi="Arial" w:cs="Arial"/>
        </w:rPr>
        <w:t xml:space="preserve"> </w:t>
      </w:r>
      <w:r w:rsidR="00D75EAA">
        <w:rPr>
          <w:rFonts w:ascii="Arial" w:eastAsia="Arial" w:hAnsi="Arial" w:cs="Arial"/>
        </w:rPr>
        <w:t xml:space="preserve">um trabalho </w:t>
      </w:r>
      <w:r w:rsidR="0068540F">
        <w:rPr>
          <w:rFonts w:ascii="Arial" w:eastAsia="Arial" w:hAnsi="Arial" w:cs="Arial"/>
        </w:rPr>
        <w:t xml:space="preserve">utilizando </w:t>
      </w:r>
      <w:r w:rsidR="0068540F">
        <w:rPr>
          <w:rFonts w:ascii="Arial" w:hAnsi="Arial" w:cs="Arial"/>
        </w:rPr>
        <w:t>algoritmos</w:t>
      </w:r>
      <w:r w:rsidR="000638AB">
        <w:rPr>
          <w:rFonts w:ascii="Arial" w:hAnsi="Arial" w:cs="Arial"/>
        </w:rPr>
        <w:t xml:space="preserve"> </w:t>
      </w:r>
      <w:r w:rsidR="00D75EAA">
        <w:rPr>
          <w:rFonts w:ascii="Arial" w:eastAsia="Arial" w:hAnsi="Arial" w:cs="Arial"/>
        </w:rPr>
        <w:t xml:space="preserve">considerando </w:t>
      </w:r>
      <w:r w:rsidR="00304F15">
        <w:rPr>
          <w:rFonts w:ascii="Arial" w:eastAsia="Arial" w:hAnsi="Arial" w:cs="Arial"/>
        </w:rPr>
        <w:t xml:space="preserve">o seguinte exemplo: </w:t>
      </w:r>
      <w:r w:rsidR="00304F15"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 w:rsidR="00447440" w:rsidRPr="00D75EAA">
        <w:rPr>
          <w:rFonts w:ascii="Arial" w:hAnsi="Arial" w:cs="Arial"/>
        </w:rPr>
        <w:t xml:space="preserve">geoprocessamento de imagens da floresta amazônica </w:t>
      </w:r>
      <w:r w:rsidR="00FE01CC" w:rsidRPr="00D75EAA">
        <w:rPr>
          <w:rFonts w:ascii="Arial" w:hAnsi="Arial" w:cs="Arial"/>
        </w:rPr>
        <w:t xml:space="preserve">permite a fiscalização de ações de crimes ambientais. Os satélites geram </w:t>
      </w:r>
      <w:r w:rsidR="006A7BBA" w:rsidRPr="00D75EAA">
        <w:rPr>
          <w:rFonts w:ascii="Arial" w:hAnsi="Arial" w:cs="Arial"/>
        </w:rPr>
        <w:t xml:space="preserve">cerca de </w:t>
      </w:r>
      <w:r w:rsidR="00830DD4" w:rsidRPr="00D75EAA">
        <w:rPr>
          <w:rFonts w:ascii="Arial" w:hAnsi="Arial" w:cs="Arial"/>
        </w:rPr>
        <w:t>10</w:t>
      </w:r>
      <w:r w:rsidR="006A7BBA" w:rsidRPr="00D75EAA">
        <w:rPr>
          <w:rFonts w:ascii="Arial" w:hAnsi="Arial" w:cs="Arial"/>
        </w:rPr>
        <w:t xml:space="preserve">0 mil imagens </w:t>
      </w:r>
      <w:r w:rsidR="00E54173" w:rsidRPr="00D75EAA">
        <w:rPr>
          <w:rFonts w:ascii="Arial" w:hAnsi="Arial" w:cs="Arial"/>
        </w:rPr>
        <w:t xml:space="preserve">de toda a </w:t>
      </w:r>
      <w:r w:rsidR="002A57DE" w:rsidRPr="00D75EAA">
        <w:rPr>
          <w:rFonts w:ascii="Arial" w:hAnsi="Arial" w:cs="Arial"/>
        </w:rPr>
        <w:t>região a</w:t>
      </w:r>
      <w:r w:rsidR="00E54173" w:rsidRPr="00D75EAA">
        <w:rPr>
          <w:rFonts w:ascii="Arial" w:hAnsi="Arial" w:cs="Arial"/>
        </w:rPr>
        <w:t xml:space="preserve"> cada 24 horas</w:t>
      </w:r>
      <w:r w:rsidR="004C485B">
        <w:rPr>
          <w:rFonts w:ascii="Arial" w:hAnsi="Arial" w:cs="Arial"/>
        </w:rPr>
        <w:t>, essas imagens são armazenadas o catalogadas</w:t>
      </w:r>
      <w:r w:rsidR="00B16683" w:rsidRPr="00D75EAA">
        <w:rPr>
          <w:rFonts w:ascii="Arial" w:hAnsi="Arial" w:cs="Arial"/>
        </w:rPr>
        <w:t xml:space="preserve">. </w:t>
      </w:r>
    </w:p>
    <w:p w:rsidR="00830DD4" w:rsidRDefault="00830DD4">
      <w:pPr>
        <w:spacing w:line="360" w:lineRule="auto"/>
        <w:ind w:left="720"/>
        <w:jc w:val="both"/>
        <w:rPr>
          <w:rFonts w:ascii="Arial" w:hAnsi="Arial" w:cs="Arial"/>
        </w:rPr>
      </w:pPr>
    </w:p>
    <w:p w:rsidR="00113985" w:rsidRDefault="009667D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selecionar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três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ou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mais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técnicas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 </w:t>
      </w:r>
      <w:r w:rsidR="00113985">
        <w:rPr>
          <w:rFonts w:ascii="Arial" w:hAnsi="Arial" w:cs="Arial"/>
        </w:rPr>
        <w:t>desenvolver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um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sistema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computacional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completo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que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obtenha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dados</w:t>
      </w:r>
      <w:r w:rsidR="004C485B">
        <w:rPr>
          <w:rFonts w:ascii="Arial" w:hAnsi="Arial" w:cs="Arial"/>
        </w:rPr>
        <w:t xml:space="preserve"> catalogados das imagens capturadas dos satélites</w:t>
      </w:r>
      <w:r w:rsidR="00113985">
        <w:rPr>
          <w:rFonts w:ascii="Arial" w:hAnsi="Arial" w:cs="Arial"/>
        </w:rPr>
        <w:t>,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efetue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ordenação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compare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desempenhos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entre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eles.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unidade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medida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para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efeito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comparação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tempo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total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ordenação.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Não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contabilizado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tempo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aquisição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dos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dados,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apenas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processo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específico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 w:rsidR="00113985">
        <w:rPr>
          <w:rFonts w:ascii="Arial" w:hAnsi="Arial" w:cs="Arial"/>
        </w:rPr>
        <w:t>ordenação.</w:t>
      </w:r>
    </w:p>
    <w:p w:rsidR="00113985" w:rsidRDefault="00113985">
      <w:pPr>
        <w:spacing w:line="360" w:lineRule="auto"/>
        <w:jc w:val="both"/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ordenações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externos(obtidos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partir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previamente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armazenados,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tais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arquivos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texto)e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internos(valores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aleatórios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próprio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fornecidos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diretamente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usuário).</w:t>
      </w:r>
    </w:p>
    <w:p w:rsidR="00113985" w:rsidRDefault="00113985">
      <w:pPr>
        <w:spacing w:line="360" w:lineRule="auto"/>
        <w:jc w:val="both"/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computacional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utilizando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linguagem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Java,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ainda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linguagem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Microsoft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Visual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C#.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linguagem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programação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critério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grupo.</w:t>
      </w:r>
    </w:p>
    <w:p w:rsidR="00113985" w:rsidRDefault="00113985">
      <w:pPr>
        <w:pStyle w:val="PargrafodaLista"/>
        <w:rPr>
          <w:rFonts w:ascii="Arial" w:hAnsi="Arial" w:cs="Arial"/>
        </w:rPr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escrever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monografia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aspectos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teóricos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envolvem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projeto,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bem</w:t>
      </w:r>
      <w:r w:rsidR="001724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assuntos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relativos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computacional</w:t>
      </w:r>
      <w:r w:rsidR="000638AB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estrutura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básica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monografia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abaixo:</w:t>
      </w:r>
    </w:p>
    <w:p w:rsidR="00F06552" w:rsidRDefault="00F06552" w:rsidP="00F06552">
      <w:pPr>
        <w:pStyle w:val="PargrafodaLista"/>
        <w:rPr>
          <w:rFonts w:ascii="Arial" w:hAnsi="Arial" w:cs="Arial"/>
        </w:rPr>
      </w:pPr>
    </w:p>
    <w:p w:rsidR="00F06552" w:rsidRDefault="00F06552" w:rsidP="00F06552">
      <w:pPr>
        <w:ind w:left="357"/>
        <w:jc w:val="both"/>
        <w:rPr>
          <w:rFonts w:ascii="Arial" w:hAnsi="Arial" w:cs="Arial"/>
        </w:rPr>
      </w:pP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Introdução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breve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descrição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respeito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mais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conhecidos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algoritmos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Referencial</w:t>
      </w:r>
      <w:r w:rsidR="00D559DE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Teórico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explicar)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algoritmos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escolhidos.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referências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bibliográficas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nessa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avaliadas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impacto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  <w:b/>
        </w:rPr>
        <w:t>Desenvolvimento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descrever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estágios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processo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computacional.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abordados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seguintes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tópicos: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geração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e/ou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obtenção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processo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listagem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antes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depois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comparativos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performance.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ResultadoseDiscussão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conjunto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envolvendo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implementadas.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testes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demonstrar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eficiência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algoritmos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diversos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cenários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possíveis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(tamanhos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variados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valores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entrada,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ordenados,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semi-ordenados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ou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aleatórios,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etc...).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É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fundamental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sejam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meio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tabelas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gráficos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obtidos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sejam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discutidos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intuito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identificar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vantagens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desvantagens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algoritmo,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determinado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cenário;</w:t>
      </w:r>
    </w:p>
    <w:p w:rsidR="00113985" w:rsidRPr="000638AB" w:rsidRDefault="00113985" w:rsidP="000638AB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ConsideraçõesFinais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considerações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respeito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escolhidas,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resultado</w:t>
      </w:r>
      <w:r w:rsidRPr="000638AB">
        <w:rPr>
          <w:rFonts w:ascii="Arial" w:hAnsi="Arial" w:cs="Arial"/>
        </w:rPr>
        <w:t>s</w:t>
      </w:r>
      <w:r w:rsidR="000638AB">
        <w:rPr>
          <w:rFonts w:ascii="Arial" w:hAnsi="Arial" w:cs="Arial"/>
        </w:rPr>
        <w:t xml:space="preserve"> </w:t>
      </w:r>
      <w:r w:rsidRPr="000638AB">
        <w:rPr>
          <w:rFonts w:ascii="Arial" w:hAnsi="Arial" w:cs="Arial"/>
        </w:rPr>
        <w:t>obtidos;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ReferênciasBibliográficas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conter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referências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para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escrita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desenvolvimento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projeto;</w:t>
      </w:r>
    </w:p>
    <w:p w:rsidR="00113985" w:rsidRDefault="00113985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CódigoFonte</w:t>
      </w:r>
      <w:r>
        <w:rPr>
          <w:rFonts w:ascii="Arial" w:eastAsia="Arial" w:hAnsi="Arial" w:cs="Arial"/>
        </w:rPr>
        <w:t xml:space="preserve"> – </w:t>
      </w:r>
      <w:r>
        <w:rPr>
          <w:rFonts w:ascii="Arial" w:hAnsi="Arial" w:cs="Arial"/>
        </w:rPr>
        <w:t>deve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apresentar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código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fonte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projeto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desenvolvido;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nível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refinamento,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tratamento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erros,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assim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complexidade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técnicas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ordenação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escolhidas,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impacto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funcionalidades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poderão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implementadas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neste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sistema,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que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relacionadas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abordado.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</w:p>
    <w:p w:rsidR="00113985" w:rsidRDefault="00113985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atribuída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configura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APS.</w:t>
      </w:r>
    </w:p>
    <w:p w:rsidR="00FE2FB6" w:rsidRDefault="00FE2FB6" w:rsidP="00FE2FB6">
      <w:pPr>
        <w:pStyle w:val="PargrafodaLista"/>
        <w:rPr>
          <w:rFonts w:ascii="Arial" w:hAnsi="Arial" w:cs="Arial"/>
        </w:rPr>
      </w:pPr>
    </w:p>
    <w:p w:rsidR="00FE2FB6" w:rsidRDefault="00FE2FB6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 vinculada: Estrutura de Dados – ED.</w:t>
      </w:r>
    </w:p>
    <w:p w:rsidR="00113985" w:rsidRDefault="00113985" w:rsidP="00545FC7">
      <w:pPr>
        <w:pageBreakBefore/>
        <w:spacing w:after="12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III.APRESENTAÇÃODOTRABALHO</w:t>
      </w:r>
    </w:p>
    <w:p w:rsidR="00113985" w:rsidRDefault="00113985" w:rsidP="00545FC7">
      <w:pPr>
        <w:numPr>
          <w:ilvl w:val="0"/>
          <w:numId w:val="2"/>
        </w:numPr>
        <w:spacing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composto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número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diferente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dependerá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aprovação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do(a)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Coordenador(a)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Auxiliar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campus.</w:t>
      </w:r>
    </w:p>
    <w:p w:rsidR="00113985" w:rsidRDefault="00113985" w:rsidP="00545FC7">
      <w:pPr>
        <w:numPr>
          <w:ilvl w:val="0"/>
          <w:numId w:val="2"/>
        </w:numPr>
        <w:spacing w:after="120" w:line="360" w:lineRule="auto"/>
        <w:jc w:val="both"/>
        <w:rPr>
          <w:rFonts w:ascii="Arial" w:eastAsia="Arial" w:hAnsi="Arial" w:cs="Arial"/>
        </w:rPr>
      </w:pPr>
      <w:r>
        <w:rPr>
          <w:rFonts w:ascii="Arial" w:hAnsi="Arial" w:cs="Arial"/>
        </w:rPr>
        <w:t>Todas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etapas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escritas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fonte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ARIAL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espaçamento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1,5,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direita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2,5cm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margem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esquerda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2,5cm.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formato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A4,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encadernado(espiral)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capa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transparente.</w:t>
      </w:r>
    </w:p>
    <w:p w:rsidR="00113985" w:rsidRDefault="0011398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Limites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Introdução: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2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nomáximo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4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Referencial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Teórico</w:t>
      </w:r>
      <w:r>
        <w:rPr>
          <w:rFonts w:ascii="Arial" w:hAnsi="Arial" w:cs="Arial"/>
        </w:rPr>
        <w:t>: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5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Desenvolvimento</w:t>
      </w:r>
      <w:r>
        <w:rPr>
          <w:rFonts w:ascii="Arial" w:hAnsi="Arial" w:cs="Arial"/>
        </w:rPr>
        <w:t>: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Resultados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e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Discussão</w:t>
      </w:r>
      <w:r>
        <w:rPr>
          <w:rFonts w:ascii="Arial" w:hAnsi="Arial" w:cs="Arial"/>
        </w:rPr>
        <w:t>:mínimo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6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10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Considerações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Finais</w:t>
      </w:r>
      <w:r>
        <w:rPr>
          <w:rFonts w:ascii="Arial" w:hAnsi="Arial" w:cs="Arial"/>
        </w:rPr>
        <w:t>: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máximo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páginas.</w:t>
      </w:r>
    </w:p>
    <w:p w:rsidR="00113985" w:rsidRDefault="00113985">
      <w:pPr>
        <w:spacing w:line="360" w:lineRule="auto"/>
        <w:ind w:left="720"/>
        <w:jc w:val="both"/>
        <w:rPr>
          <w:rFonts w:ascii="Arial" w:eastAsia="Arial" w:hAnsi="Arial" w:cs="Arial"/>
        </w:rPr>
      </w:pPr>
      <w:r>
        <w:rPr>
          <w:rFonts w:ascii="Arial" w:hAnsi="Arial" w:cs="Arial"/>
          <w:u w:val="single"/>
        </w:rPr>
        <w:t>Referências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Bibliográficas</w:t>
      </w:r>
      <w:r>
        <w:rPr>
          <w:rFonts w:ascii="Arial" w:hAnsi="Arial" w:cs="Arial"/>
        </w:rPr>
        <w:t>: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mínimo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páginas</w:t>
      </w:r>
    </w:p>
    <w:p w:rsidR="00113985" w:rsidRDefault="00113985" w:rsidP="00545FC7">
      <w:pPr>
        <w:spacing w:after="120"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</w:rPr>
        <w:t>Código</w:t>
      </w:r>
      <w:r w:rsidR="000638AB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  <w:u w:val="single"/>
        </w:rPr>
        <w:t>Fonte</w:t>
      </w:r>
      <w:r>
        <w:rPr>
          <w:rFonts w:ascii="Arial" w:hAnsi="Arial" w:cs="Arial"/>
        </w:rPr>
        <w:t>: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limite;</w:t>
      </w:r>
    </w:p>
    <w:p w:rsidR="00113985" w:rsidRDefault="00113985" w:rsidP="00545FC7">
      <w:pPr>
        <w:numPr>
          <w:ilvl w:val="0"/>
          <w:numId w:val="2"/>
        </w:numPr>
        <w:spacing w:after="120"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entregue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junto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ficha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padrão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eastAsia="Arial" w:hAnsi="Arial" w:cs="Arial"/>
        </w:rPr>
        <w:t xml:space="preserve"> “</w:t>
      </w:r>
      <w:r>
        <w:rPr>
          <w:rFonts w:ascii="Arial" w:hAnsi="Arial" w:cs="Arial"/>
        </w:rPr>
        <w:t>Atividades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  <w:r>
        <w:rPr>
          <w:rFonts w:ascii="Arial" w:eastAsia="Arial" w:hAnsi="Arial" w:cs="Arial"/>
        </w:rPr>
        <w:t xml:space="preserve">” </w:t>
      </w:r>
      <w:r>
        <w:rPr>
          <w:rFonts w:ascii="Arial" w:hAnsi="Arial" w:cs="Arial"/>
        </w:rPr>
        <w:t>ilustrando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cronologicamente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um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itens.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entrega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informada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coordenador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auxiliar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curso.</w:t>
      </w:r>
    </w:p>
    <w:p w:rsidR="00113985" w:rsidRDefault="00113985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trabalho:</w:t>
      </w:r>
    </w:p>
    <w:p w:rsidR="00113985" w:rsidRDefault="00113985">
      <w:pPr>
        <w:jc w:val="both"/>
        <w:rPr>
          <w:rFonts w:ascii="Arial" w:hAnsi="Arial" w:cs="Arial"/>
        </w:rPr>
      </w:pP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Capa:identificando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curso,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tema,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relação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alunos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grupo(nome/RA)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do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trabalho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Referencial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Teórico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Desenvolvimento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Resultados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Discussão</w:t>
      </w:r>
    </w:p>
    <w:p w:rsidR="00113985" w:rsidRDefault="00113985">
      <w:pPr>
        <w:numPr>
          <w:ilvl w:val="1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Considerações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Finais</w:t>
      </w:r>
    </w:p>
    <w:p w:rsidR="00545FC7" w:rsidRDefault="00113985" w:rsidP="00545FC7">
      <w:pPr>
        <w:numPr>
          <w:ilvl w:val="1"/>
          <w:numId w:val="2"/>
        </w:numPr>
        <w:spacing w:line="360" w:lineRule="auto"/>
        <w:ind w:left="426" w:hanging="66"/>
        <w:jc w:val="both"/>
        <w:rPr>
          <w:rFonts w:ascii="Arial" w:hAnsi="Arial" w:cs="Arial"/>
        </w:rPr>
      </w:pPr>
      <w:r w:rsidRPr="00545FC7">
        <w:rPr>
          <w:rFonts w:ascii="Arial" w:hAnsi="Arial" w:cs="Arial"/>
        </w:rPr>
        <w:t>Referências</w:t>
      </w:r>
      <w:r w:rsidR="000638AB">
        <w:rPr>
          <w:rFonts w:ascii="Arial" w:hAnsi="Arial" w:cs="Arial"/>
        </w:rPr>
        <w:t xml:space="preserve"> </w:t>
      </w:r>
      <w:r w:rsidRPr="00545FC7">
        <w:rPr>
          <w:rFonts w:ascii="Arial" w:hAnsi="Arial" w:cs="Arial"/>
        </w:rPr>
        <w:t>Bibliográficas</w:t>
      </w:r>
    </w:p>
    <w:p w:rsidR="00113985" w:rsidRPr="00545FC7" w:rsidRDefault="00113985" w:rsidP="00545FC7">
      <w:pPr>
        <w:numPr>
          <w:ilvl w:val="1"/>
          <w:numId w:val="2"/>
        </w:numPr>
        <w:tabs>
          <w:tab w:val="clear" w:pos="792"/>
        </w:tabs>
        <w:spacing w:line="360" w:lineRule="auto"/>
        <w:ind w:left="788" w:hanging="431"/>
        <w:jc w:val="both"/>
        <w:rPr>
          <w:rFonts w:ascii="Arial" w:hAnsi="Arial" w:cs="Arial"/>
        </w:rPr>
      </w:pPr>
      <w:r w:rsidRPr="00545FC7">
        <w:rPr>
          <w:rFonts w:ascii="Arial" w:hAnsi="Arial" w:cs="Arial"/>
        </w:rPr>
        <w:t>Código</w:t>
      </w:r>
      <w:r w:rsidR="000638AB">
        <w:rPr>
          <w:rFonts w:ascii="Arial" w:hAnsi="Arial" w:cs="Arial"/>
        </w:rPr>
        <w:t xml:space="preserve"> </w:t>
      </w:r>
      <w:r w:rsidRPr="00545FC7">
        <w:rPr>
          <w:rFonts w:ascii="Arial" w:hAnsi="Arial" w:cs="Arial"/>
        </w:rPr>
        <w:t>fonte</w:t>
      </w:r>
    </w:p>
    <w:p w:rsidR="00113985" w:rsidRDefault="00113985" w:rsidP="00545FC7">
      <w:pPr>
        <w:numPr>
          <w:ilvl w:val="1"/>
          <w:numId w:val="2"/>
        </w:numPr>
        <w:spacing w:line="360" w:lineRule="auto"/>
        <w:ind w:left="357"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Ficha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Atividades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Práticas</w:t>
      </w:r>
      <w:r w:rsidR="000638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Supervisionadas</w:t>
      </w:r>
    </w:p>
    <w:p w:rsidR="00113985" w:rsidRDefault="00113985">
      <w:pPr>
        <w:spacing w:line="360" w:lineRule="auto"/>
        <w:jc w:val="both"/>
        <w:rPr>
          <w:rFonts w:ascii="Arial" w:hAnsi="Arial" w:cs="Arial"/>
        </w:rPr>
      </w:pPr>
    </w:p>
    <w:p w:rsidR="00113985" w:rsidRDefault="00113985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IV.MODELO</w:t>
      </w:r>
      <w:r w:rsidR="000638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0638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FICHA</w:t>
      </w:r>
      <w:r w:rsidR="000638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DE</w:t>
      </w:r>
      <w:r w:rsidR="000638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ATIVIDADES</w:t>
      </w:r>
      <w:r w:rsidR="000638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PRÁTICAS</w:t>
      </w:r>
      <w:r w:rsidR="000638A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SUPERVISIONADAS</w:t>
      </w:r>
    </w:p>
    <w:p w:rsidR="00113985" w:rsidRDefault="00113985">
      <w:pPr>
        <w:sectPr w:rsidR="00113985">
          <w:footerReference w:type="default" r:id="rId8"/>
          <w:pgSz w:w="11906" w:h="16838"/>
          <w:pgMar w:top="1418" w:right="1418" w:bottom="1418" w:left="1418" w:header="720" w:footer="709" w:gutter="0"/>
          <w:cols w:space="720"/>
          <w:docGrid w:linePitch="360"/>
        </w:sectPr>
      </w:pPr>
    </w:p>
    <w:p w:rsidR="00113985" w:rsidRDefault="00FE2FB6">
      <w:pPr>
        <w:spacing w:line="360" w:lineRule="auto"/>
        <w:jc w:val="center"/>
      </w:pPr>
      <w:r w:rsidRPr="00453C61">
        <w:rPr>
          <w:noProof/>
          <w:lang w:eastAsia="pt-BR"/>
        </w:rPr>
        <w:lastRenderedPageBreak/>
        <w:drawing>
          <wp:inline distT="0" distB="0" distL="0" distR="0">
            <wp:extent cx="9115425" cy="6640789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1443" cy="664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3985" w:rsidSect="00CC6B18">
      <w:footerReference w:type="default" r:id="rId10"/>
      <w:pgSz w:w="16838" w:h="11906" w:orient="landscape"/>
      <w:pgMar w:top="284" w:right="851" w:bottom="765" w:left="851" w:header="720" w:footer="70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25E" w:rsidRDefault="0021325E">
      <w:r>
        <w:separator/>
      </w:r>
    </w:p>
  </w:endnote>
  <w:endnote w:type="continuationSeparator" w:id="1">
    <w:p w:rsidR="0021325E" w:rsidRDefault="00213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80"/>
    <w:family w:val="swiss"/>
    <w:pitch w:val="variable"/>
    <w:sig w:usb0="00000000" w:usb1="00000000" w:usb2="00000000" w:usb3="00000000" w:csb0="00000000" w:csb1="00000000"/>
  </w:font>
  <w:font w:name="WenQuanYi Micro Hei">
    <w:charset w:val="80"/>
    <w:family w:val="auto"/>
    <w:pitch w:val="variable"/>
    <w:sig w:usb0="00000000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85" w:rsidRDefault="00113985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3985" w:rsidRDefault="00113985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25E" w:rsidRDefault="0021325E">
      <w:r>
        <w:separator/>
      </w:r>
    </w:p>
  </w:footnote>
  <w:footnote w:type="continuationSeparator" w:id="1">
    <w:p w:rsidR="0021325E" w:rsidRDefault="00213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4C53"/>
    <w:rsid w:val="00012D41"/>
    <w:rsid w:val="000638AB"/>
    <w:rsid w:val="000B582F"/>
    <w:rsid w:val="00113985"/>
    <w:rsid w:val="00145BE0"/>
    <w:rsid w:val="001724EE"/>
    <w:rsid w:val="001E39E3"/>
    <w:rsid w:val="0021325E"/>
    <w:rsid w:val="0028106B"/>
    <w:rsid w:val="002A57DE"/>
    <w:rsid w:val="002C5D03"/>
    <w:rsid w:val="00304F15"/>
    <w:rsid w:val="00344C53"/>
    <w:rsid w:val="00381B50"/>
    <w:rsid w:val="003E63C0"/>
    <w:rsid w:val="0041288E"/>
    <w:rsid w:val="00447440"/>
    <w:rsid w:val="004C485B"/>
    <w:rsid w:val="00545FC7"/>
    <w:rsid w:val="00562345"/>
    <w:rsid w:val="006612F1"/>
    <w:rsid w:val="0068540F"/>
    <w:rsid w:val="006A29CC"/>
    <w:rsid w:val="006A7BBA"/>
    <w:rsid w:val="006C6B91"/>
    <w:rsid w:val="00711804"/>
    <w:rsid w:val="00830DD4"/>
    <w:rsid w:val="00835A70"/>
    <w:rsid w:val="00866DC3"/>
    <w:rsid w:val="008F583D"/>
    <w:rsid w:val="009033A0"/>
    <w:rsid w:val="0091386C"/>
    <w:rsid w:val="009667D4"/>
    <w:rsid w:val="009B26CD"/>
    <w:rsid w:val="00AA782F"/>
    <w:rsid w:val="00B16683"/>
    <w:rsid w:val="00C217E7"/>
    <w:rsid w:val="00C84D76"/>
    <w:rsid w:val="00CC6B18"/>
    <w:rsid w:val="00D101A9"/>
    <w:rsid w:val="00D559DE"/>
    <w:rsid w:val="00D55B53"/>
    <w:rsid w:val="00D75EAA"/>
    <w:rsid w:val="00E54173"/>
    <w:rsid w:val="00E737C9"/>
    <w:rsid w:val="00E86639"/>
    <w:rsid w:val="00EA6651"/>
    <w:rsid w:val="00F06552"/>
    <w:rsid w:val="00F23A5F"/>
    <w:rsid w:val="00FD528C"/>
    <w:rsid w:val="00FE01CC"/>
    <w:rsid w:val="00FE2F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18"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CC6B18"/>
    <w:pPr>
      <w:keepNext/>
      <w:numPr>
        <w:numId w:val="1"/>
      </w:numPr>
      <w:jc w:val="both"/>
      <w:outlineLvl w:val="0"/>
    </w:pPr>
    <w:rPr>
      <w:rFonts w:ascii="Comic Sans MS" w:hAnsi="Comic Sans MS" w:cs="Comic Sans MS"/>
      <w:b/>
      <w:bCs/>
      <w:sz w:val="22"/>
    </w:rPr>
  </w:style>
  <w:style w:type="paragraph" w:styleId="Ttulo2">
    <w:name w:val="heading 2"/>
    <w:basedOn w:val="Normal"/>
    <w:next w:val="Normal"/>
    <w:qFormat/>
    <w:rsid w:val="00CC6B18"/>
    <w:pPr>
      <w:keepNext/>
      <w:numPr>
        <w:ilvl w:val="1"/>
        <w:numId w:val="1"/>
      </w:numPr>
      <w:spacing w:line="360" w:lineRule="auto"/>
      <w:jc w:val="center"/>
      <w:outlineLvl w:val="1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rsid w:val="00CC6B18"/>
    <w:pPr>
      <w:keepNext/>
      <w:numPr>
        <w:ilvl w:val="5"/>
        <w:numId w:val="1"/>
      </w:numPr>
      <w:jc w:val="center"/>
      <w:outlineLvl w:val="5"/>
    </w:pPr>
    <w:rPr>
      <w:rFonts w:ascii="Tahoma" w:hAnsi="Tahoma" w:cs="Tahoma"/>
      <w:sz w:val="5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CC6B18"/>
    <w:rPr>
      <w:rFonts w:ascii="Symbol" w:hAnsi="Symbol" w:cs="Symbol"/>
    </w:rPr>
  </w:style>
  <w:style w:type="character" w:customStyle="1" w:styleId="Absatz-Standardschriftart">
    <w:name w:val="Absatz-Standardschriftart"/>
    <w:rsid w:val="00CC6B18"/>
  </w:style>
  <w:style w:type="character" w:customStyle="1" w:styleId="WW-Absatz-Standardschriftart">
    <w:name w:val="WW-Absatz-Standardschriftart"/>
    <w:rsid w:val="00CC6B18"/>
  </w:style>
  <w:style w:type="character" w:customStyle="1" w:styleId="WW8Num4z0">
    <w:name w:val="WW8Num4z0"/>
    <w:rsid w:val="00CC6B18"/>
    <w:rPr>
      <w:rFonts w:ascii="Symbol" w:hAnsi="Symbol" w:cs="Symbol"/>
    </w:rPr>
  </w:style>
  <w:style w:type="character" w:customStyle="1" w:styleId="WW8Num4z1">
    <w:name w:val="WW8Num4z1"/>
    <w:rsid w:val="00CC6B18"/>
    <w:rPr>
      <w:rFonts w:ascii="Courier New" w:hAnsi="Courier New" w:cs="Courier New"/>
    </w:rPr>
  </w:style>
  <w:style w:type="character" w:customStyle="1" w:styleId="WW8Num4z2">
    <w:name w:val="WW8Num4z2"/>
    <w:rsid w:val="00CC6B18"/>
    <w:rPr>
      <w:rFonts w:ascii="Wingdings" w:hAnsi="Wingdings" w:cs="Wingdings"/>
    </w:rPr>
  </w:style>
  <w:style w:type="character" w:customStyle="1" w:styleId="WW8Num10z0">
    <w:name w:val="WW8Num10z0"/>
    <w:rsid w:val="00CC6B18"/>
    <w:rPr>
      <w:rFonts w:ascii="Wingdings" w:hAnsi="Wingdings" w:cs="Wingdings"/>
    </w:rPr>
  </w:style>
  <w:style w:type="character" w:customStyle="1" w:styleId="WW8Num10z1">
    <w:name w:val="WW8Num10z1"/>
    <w:rsid w:val="00CC6B18"/>
    <w:rPr>
      <w:rFonts w:ascii="Courier New" w:hAnsi="Courier New" w:cs="Courier New"/>
    </w:rPr>
  </w:style>
  <w:style w:type="character" w:customStyle="1" w:styleId="WW8Num10z3">
    <w:name w:val="WW8Num10z3"/>
    <w:rsid w:val="00CC6B18"/>
    <w:rPr>
      <w:rFonts w:ascii="Symbol" w:hAnsi="Symbol" w:cs="Symbol"/>
    </w:rPr>
  </w:style>
  <w:style w:type="character" w:customStyle="1" w:styleId="Fontepargpadro1">
    <w:name w:val="Fonte parág. padrão1"/>
    <w:rsid w:val="00CC6B18"/>
  </w:style>
  <w:style w:type="character" w:customStyle="1" w:styleId="RecuodecorpodetextoChar">
    <w:name w:val="Recuo de corpo de texto Char"/>
    <w:rsid w:val="00CC6B18"/>
    <w:rPr>
      <w:rFonts w:ascii="Tahoma" w:hAnsi="Tahoma" w:cs="Tahoma"/>
      <w:sz w:val="22"/>
      <w:szCs w:val="28"/>
    </w:rPr>
  </w:style>
  <w:style w:type="character" w:customStyle="1" w:styleId="Ttulo1Char">
    <w:name w:val="Título 1 Char"/>
    <w:rsid w:val="00CC6B18"/>
    <w:rPr>
      <w:rFonts w:ascii="Comic Sans MS" w:hAnsi="Comic Sans MS" w:cs="Comic Sans MS"/>
      <w:b/>
      <w:bCs/>
      <w:sz w:val="22"/>
      <w:szCs w:val="24"/>
    </w:rPr>
  </w:style>
  <w:style w:type="character" w:customStyle="1" w:styleId="Ttulo2Char">
    <w:name w:val="Título 2 Char"/>
    <w:rsid w:val="00CC6B18"/>
    <w:rPr>
      <w:rFonts w:ascii="Arial" w:hAnsi="Arial" w:cs="Arial"/>
      <w:b/>
      <w:bCs/>
      <w:sz w:val="24"/>
      <w:szCs w:val="24"/>
    </w:rPr>
  </w:style>
  <w:style w:type="character" w:customStyle="1" w:styleId="Ttulo6Char">
    <w:name w:val="Título 6 Char"/>
    <w:rsid w:val="00CC6B18"/>
    <w:rPr>
      <w:rFonts w:ascii="Tahoma" w:hAnsi="Tahoma" w:cs="Tahoma"/>
      <w:sz w:val="52"/>
      <w:szCs w:val="24"/>
      <w:u w:val="single"/>
    </w:rPr>
  </w:style>
  <w:style w:type="character" w:styleId="Nmerodepgina">
    <w:name w:val="page number"/>
    <w:basedOn w:val="Fontepargpadro1"/>
    <w:rsid w:val="00CC6B18"/>
  </w:style>
  <w:style w:type="paragraph" w:customStyle="1" w:styleId="Heading">
    <w:name w:val="Heading"/>
    <w:basedOn w:val="Normal"/>
    <w:next w:val="Corpodetexto"/>
    <w:rsid w:val="00CC6B18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Corpodetexto">
    <w:name w:val="Body Text"/>
    <w:basedOn w:val="Normal"/>
    <w:rsid w:val="00CC6B18"/>
    <w:pPr>
      <w:spacing w:after="120"/>
    </w:pPr>
  </w:style>
  <w:style w:type="paragraph" w:styleId="Lista">
    <w:name w:val="List"/>
    <w:basedOn w:val="Corpodetexto"/>
    <w:rsid w:val="00CC6B18"/>
    <w:rPr>
      <w:rFonts w:cs="Tahoma"/>
    </w:rPr>
  </w:style>
  <w:style w:type="paragraph" w:styleId="Legenda">
    <w:name w:val="caption"/>
    <w:basedOn w:val="Normal"/>
    <w:qFormat/>
    <w:rsid w:val="00CC6B18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C6B18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rsid w:val="00CC6B18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customStyle="1" w:styleId="Legenda1">
    <w:name w:val="Legenda1"/>
    <w:basedOn w:val="Normal"/>
    <w:rsid w:val="00CC6B18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CC6B18"/>
    <w:pPr>
      <w:suppressLineNumbers/>
    </w:pPr>
    <w:rPr>
      <w:rFonts w:cs="Tahoma"/>
    </w:rPr>
  </w:style>
  <w:style w:type="paragraph" w:styleId="Recuodecorpodetexto">
    <w:name w:val="Body Text Indent"/>
    <w:basedOn w:val="Normal"/>
    <w:rsid w:val="00CC6B18"/>
    <w:pPr>
      <w:spacing w:line="360" w:lineRule="auto"/>
      <w:ind w:left="680"/>
      <w:jc w:val="both"/>
    </w:pPr>
    <w:rPr>
      <w:rFonts w:ascii="Tahoma" w:hAnsi="Tahoma" w:cs="Tahoma"/>
      <w:sz w:val="22"/>
      <w:szCs w:val="28"/>
    </w:rPr>
  </w:style>
  <w:style w:type="paragraph" w:styleId="Rodap">
    <w:name w:val="footer"/>
    <w:basedOn w:val="Normal"/>
    <w:rsid w:val="00CC6B18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rsid w:val="00CC6B18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Normal"/>
    <w:qFormat/>
    <w:rsid w:val="00CC6B1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2D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2D41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799</Words>
  <Characters>4319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TRABALHO INTEGRADO – 1º SEMESTRE – ENGENHARIA BÁSICO</vt:lpstr>
      <vt:lpstr>TRABALHO INTEGRADO – 1º SEMESTRE – ENGENHARIA BÁSICO</vt:lpstr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INTEGRADO – 1º SEMESTRE – ENGENHARIA BÁSICO</dc:title>
  <dc:subject/>
  <dc:creator>professores</dc:creator>
  <cp:keywords/>
  <cp:lastModifiedBy>Lenovo</cp:lastModifiedBy>
  <cp:revision>12</cp:revision>
  <cp:lastPrinted>2012-12-04T15:04:00Z</cp:lastPrinted>
  <dcterms:created xsi:type="dcterms:W3CDTF">2017-09-10T20:54:00Z</dcterms:created>
  <dcterms:modified xsi:type="dcterms:W3CDTF">2020-11-10T19:45:00Z</dcterms:modified>
</cp:coreProperties>
</file>